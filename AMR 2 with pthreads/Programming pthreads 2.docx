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BCD5E" w14:textId="77777777" w:rsidR="0009751E" w:rsidRDefault="0009751E" w:rsidP="0009751E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42"/>
          <w:szCs w:val="42"/>
        </w:rPr>
        <w:t xml:space="preserve">Programming Assignment 2 - </w:t>
      </w:r>
      <w:proofErr w:type="spellStart"/>
      <w:r>
        <w:rPr>
          <w:rFonts w:ascii="Times" w:hAnsi="Times" w:cs="Times"/>
          <w:color w:val="000000"/>
          <w:sz w:val="42"/>
          <w:szCs w:val="42"/>
        </w:rPr>
        <w:t>PThreads</w:t>
      </w:r>
      <w:proofErr w:type="spellEnd"/>
      <w:r>
        <w:rPr>
          <w:rFonts w:ascii="Times" w:hAnsi="Times" w:cs="Times"/>
          <w:color w:val="000000"/>
          <w:sz w:val="42"/>
          <w:szCs w:val="42"/>
        </w:rPr>
        <w:t xml:space="preserve"> </w:t>
      </w:r>
    </w:p>
    <w:p w14:paraId="20D2662D" w14:textId="77777777" w:rsidR="0009751E" w:rsidRDefault="0009751E" w:rsidP="0009751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Assignment </w:t>
      </w:r>
    </w:p>
    <w:p w14:paraId="42A68A6D" w14:textId="77777777" w:rsidR="0009751E" w:rsidRDefault="0009751E" w:rsidP="0009751E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42"/>
          <w:szCs w:val="42"/>
        </w:rPr>
        <w:t xml:space="preserve">Programming Assignment 2 - </w:t>
      </w:r>
      <w:proofErr w:type="spellStart"/>
      <w:r>
        <w:rPr>
          <w:rFonts w:ascii="Times" w:hAnsi="Times" w:cs="Times"/>
          <w:color w:val="000000"/>
          <w:sz w:val="42"/>
          <w:szCs w:val="42"/>
        </w:rPr>
        <w:t>PThreads</w:t>
      </w:r>
      <w:proofErr w:type="spellEnd"/>
      <w:r>
        <w:rPr>
          <w:rFonts w:ascii="Times" w:hAnsi="Times" w:cs="Times"/>
          <w:color w:val="000000"/>
          <w:sz w:val="42"/>
          <w:szCs w:val="42"/>
        </w:rPr>
        <w:t xml:space="preserve"> </w:t>
      </w:r>
      <w:r>
        <w:rPr>
          <w:rFonts w:ascii="Times" w:hAnsi="Times" w:cs="Times"/>
          <w:color w:val="000000"/>
          <w:sz w:val="29"/>
          <w:szCs w:val="29"/>
        </w:rPr>
        <w:t xml:space="preserve">Due Date: Thurs. 10/19 </w:t>
      </w:r>
    </w:p>
    <w:p w14:paraId="0A195107" w14:textId="77777777" w:rsidR="0009751E" w:rsidRDefault="0009751E" w:rsidP="0009751E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Using your implementation of a model scientific computing problem from programming assignment 1, investigate thread- </w:t>
      </w:r>
      <w:proofErr w:type="spellStart"/>
      <w:r>
        <w:rPr>
          <w:rFonts w:ascii="Times" w:hAnsi="Times" w:cs="Times"/>
          <w:color w:val="000000"/>
        </w:rPr>
        <w:t>ing</w:t>
      </w:r>
      <w:proofErr w:type="spellEnd"/>
      <w:r>
        <w:rPr>
          <w:rFonts w:ascii="Times" w:hAnsi="Times" w:cs="Times"/>
          <w:color w:val="000000"/>
        </w:rPr>
        <w:t xml:space="preserve"> this application with </w:t>
      </w:r>
      <w:proofErr w:type="spellStart"/>
      <w:r>
        <w:rPr>
          <w:rFonts w:ascii="Times" w:hAnsi="Times" w:cs="Times"/>
          <w:color w:val="000000"/>
        </w:rPr>
        <w:t>posix</w:t>
      </w:r>
      <w:proofErr w:type="spellEnd"/>
      <w:r>
        <w:rPr>
          <w:rFonts w:ascii="Times" w:hAnsi="Times" w:cs="Times"/>
          <w:color w:val="000000"/>
        </w:rPr>
        <w:t xml:space="preserve"> threads. </w:t>
      </w:r>
    </w:p>
    <w:p w14:paraId="08463809" w14:textId="77777777" w:rsidR="0009751E" w:rsidRDefault="0009751E" w:rsidP="0009751E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</w:rPr>
        <w:t xml:space="preserve">Part One - Disposable Threads </w:t>
      </w:r>
    </w:p>
    <w:p w14:paraId="08E0777B" w14:textId="77777777" w:rsidR="0009751E" w:rsidRDefault="0009751E" w:rsidP="0009751E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Implement a </w:t>
      </w:r>
      <w:proofErr w:type="spellStart"/>
      <w:r>
        <w:rPr>
          <w:rFonts w:ascii="Times" w:hAnsi="Times" w:cs="Times"/>
          <w:color w:val="000000"/>
        </w:rPr>
        <w:t>pthread</w:t>
      </w:r>
      <w:proofErr w:type="spellEnd"/>
      <w:r>
        <w:rPr>
          <w:rFonts w:ascii="Times" w:hAnsi="Times" w:cs="Times"/>
          <w:color w:val="000000"/>
        </w:rPr>
        <w:t xml:space="preserve"> parallel version of your sequential program using a disposable threads model which meets the following requirements: </w:t>
      </w:r>
    </w:p>
    <w:p w14:paraId="265464BB" w14:textId="77777777" w:rsidR="0009751E" w:rsidRDefault="0009751E" w:rsidP="0009751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280" w:lineRule="atLeast"/>
        <w:ind w:hanging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</w:rPr>
        <w:t xml:space="preserve">create / destroy your threads within the convergence loop, creating new threads for each loop iteration.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0EA91282" w14:textId="77777777" w:rsidR="0009751E" w:rsidRDefault="0009751E" w:rsidP="0009751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280" w:lineRule="atLeast"/>
        <w:ind w:hanging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</w:rPr>
        <w:t xml:space="preserve">implement the number of threads as the third program parameter.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  <w:r>
        <w:rPr>
          <w:rFonts w:ascii="Times" w:hAnsi="Times" w:cs="Times"/>
          <w:color w:val="000000"/>
        </w:rPr>
        <w:t>Your program should now execute similar to: disposable &lt;</w:t>
      </w:r>
      <w:proofErr w:type="spellStart"/>
      <w:r>
        <w:rPr>
          <w:rFonts w:ascii="Times" w:hAnsi="Times" w:cs="Times"/>
          <w:color w:val="000000"/>
        </w:rPr>
        <w:t>affect_rate</w:t>
      </w:r>
      <w:proofErr w:type="spellEnd"/>
      <w:r>
        <w:rPr>
          <w:rFonts w:ascii="Times" w:hAnsi="Times" w:cs="Times"/>
          <w:color w:val="000000"/>
        </w:rPr>
        <w:t>&gt; &lt;epsilon&gt; &lt;</w:t>
      </w:r>
      <w:proofErr w:type="spellStart"/>
      <w:r>
        <w:rPr>
          <w:rFonts w:ascii="Times" w:hAnsi="Times" w:cs="Times"/>
          <w:color w:val="000000"/>
        </w:rPr>
        <w:t>num_threads</w:t>
      </w:r>
      <w:proofErr w:type="spellEnd"/>
      <w:r>
        <w:rPr>
          <w:rFonts w:ascii="Times" w:hAnsi="Times" w:cs="Times"/>
          <w:color w:val="000000"/>
        </w:rPr>
        <w:t xml:space="preserve">&gt; &lt; </w:t>
      </w:r>
      <w:proofErr w:type="spellStart"/>
      <w:r>
        <w:rPr>
          <w:rFonts w:ascii="Times" w:hAnsi="Times" w:cs="Times"/>
          <w:i/>
          <w:iCs/>
          <w:color w:val="000000"/>
        </w:rPr>
        <w:t>infile</w:t>
      </w:r>
      <w:proofErr w:type="spellEnd"/>
      <w:r>
        <w:rPr>
          <w:rFonts w:ascii="Times" w:hAnsi="Times" w:cs="Times"/>
          <w:i/>
          <w:iCs/>
          <w:color w:val="000000"/>
        </w:rPr>
        <w:t xml:space="preserve">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0737BE07" w14:textId="77777777" w:rsidR="0009751E" w:rsidRDefault="0009751E" w:rsidP="0009751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280" w:lineRule="atLeast"/>
        <w:ind w:hanging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</w:rPr>
        <w:t>Name this program: &lt;</w:t>
      </w:r>
      <w:proofErr w:type="spellStart"/>
      <w:r>
        <w:rPr>
          <w:rFonts w:ascii="Times" w:hAnsi="Times" w:cs="Times"/>
          <w:color w:val="000000"/>
        </w:rPr>
        <w:t>lastname</w:t>
      </w:r>
      <w:proofErr w:type="spellEnd"/>
      <w:r>
        <w:rPr>
          <w:rFonts w:ascii="Times" w:hAnsi="Times" w:cs="Times"/>
          <w:color w:val="000000"/>
        </w:rPr>
        <w:t>&gt;_&lt;</w:t>
      </w:r>
      <w:proofErr w:type="spellStart"/>
      <w:r>
        <w:rPr>
          <w:rFonts w:ascii="Times" w:hAnsi="Times" w:cs="Times"/>
          <w:color w:val="000000"/>
        </w:rPr>
        <w:t>firstname</w:t>
      </w:r>
      <w:proofErr w:type="spellEnd"/>
      <w:r>
        <w:rPr>
          <w:rFonts w:ascii="Times" w:hAnsi="Times" w:cs="Times"/>
          <w:color w:val="000000"/>
        </w:rPr>
        <w:t>&gt;_</w:t>
      </w:r>
      <w:proofErr w:type="spellStart"/>
      <w:r>
        <w:rPr>
          <w:rFonts w:ascii="Times" w:hAnsi="Times" w:cs="Times"/>
          <w:color w:val="000000"/>
        </w:rPr>
        <w:t>disposab</w:t>
      </w:r>
      <w:r>
        <w:rPr>
          <w:rFonts w:ascii="Times" w:hAnsi="Times" w:cs="Times"/>
          <w:color w:val="000000"/>
        </w:rPr>
        <w:t>le.c</w:t>
      </w:r>
      <w:proofErr w:type="spellEnd"/>
      <w:r>
        <w:rPr>
          <w:rFonts w:ascii="Times" w:hAnsi="Times" w:cs="Times"/>
          <w:color w:val="000000"/>
        </w:rPr>
        <w:t xml:space="preserve"> (for example: </w:t>
      </w:r>
      <w:proofErr w:type="spellStart"/>
      <w:r>
        <w:rPr>
          <w:rFonts w:ascii="Times" w:hAnsi="Times" w:cs="Times"/>
          <w:color w:val="000000"/>
        </w:rPr>
        <w:t>nav</w:t>
      </w:r>
      <w:r>
        <w:rPr>
          <w:rFonts w:ascii="Times" w:hAnsi="Times" w:cs="Times"/>
          <w:color w:val="000000"/>
        </w:rPr>
        <w:t>_disposable.c</w:t>
      </w:r>
      <w:proofErr w:type="spellEnd"/>
      <w:r>
        <w:rPr>
          <w:rFonts w:ascii="Times" w:hAnsi="Times" w:cs="Times"/>
          <w:color w:val="000000"/>
        </w:rPr>
        <w:t xml:space="preserve">).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0081B9E2" w14:textId="77777777" w:rsidR="0009751E" w:rsidRPr="0009751E" w:rsidRDefault="0009751E" w:rsidP="0009751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280" w:lineRule="atLeast"/>
        <w:ind w:hanging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</w:rPr>
        <w:t xml:space="preserve">In other respects, conform to the requirements for assignment 1.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0BC4D471" w14:textId="77777777" w:rsidR="0009751E" w:rsidRPr="0009751E" w:rsidRDefault="0009751E" w:rsidP="0009751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</w:rPr>
        <w:t xml:space="preserve">Part Two - Persistent Threads </w:t>
      </w:r>
      <w:r>
        <w:rPr>
          <w:rFonts w:ascii="MS Mincho" w:eastAsia="MS Mincho" w:hAnsi="MS Mincho" w:cs="MS Mincho"/>
          <w:color w:val="000000"/>
        </w:rPr>
        <w:t> </w:t>
      </w:r>
      <w:r>
        <w:rPr>
          <w:rFonts w:ascii="Times" w:hAnsi="Times" w:cs="Times"/>
          <w:color w:val="000000"/>
        </w:rPr>
        <w:t xml:space="preserve">Implement a </w:t>
      </w:r>
      <w:proofErr w:type="spellStart"/>
      <w:r>
        <w:rPr>
          <w:rFonts w:ascii="Times" w:hAnsi="Times" w:cs="Times"/>
          <w:color w:val="000000"/>
        </w:rPr>
        <w:t>pthread</w:t>
      </w:r>
      <w:proofErr w:type="spellEnd"/>
      <w:r>
        <w:rPr>
          <w:rFonts w:ascii="Times" w:hAnsi="Times" w:cs="Times"/>
          <w:color w:val="000000"/>
        </w:rPr>
        <w:t xml:space="preserve"> para</w:t>
      </w:r>
      <w:r>
        <w:rPr>
          <w:rFonts w:ascii="Times" w:hAnsi="Times" w:cs="Times"/>
          <w:color w:val="000000"/>
        </w:rPr>
        <w:t xml:space="preserve">llel version of your sequential </w:t>
      </w:r>
      <w:r w:rsidRPr="0009751E">
        <w:rPr>
          <w:rFonts w:ascii="Times" w:hAnsi="Times" w:cs="Times"/>
          <w:color w:val="000000"/>
        </w:rPr>
        <w:t xml:space="preserve">program using a persistent threads model which meets the following requirements: </w:t>
      </w:r>
      <w:r w:rsidRPr="0009751E">
        <w:rPr>
          <w:rFonts w:ascii="MS Mincho" w:eastAsia="MS Mincho" w:hAnsi="MS Mincho" w:cs="MS Mincho"/>
          <w:color w:val="000000"/>
        </w:rPr>
        <w:t> </w:t>
      </w:r>
    </w:p>
    <w:p w14:paraId="1916B584" w14:textId="77777777" w:rsidR="0009751E" w:rsidRDefault="0009751E" w:rsidP="0009751E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66" w:line="280" w:lineRule="atLeast"/>
        <w:ind w:left="1440" w:hanging="144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</w:rPr>
        <w:t xml:space="preserve">Move thread creation outside of the convergence loop, and add a barrier or barriers as necessary within your program to properly synchronize the threads.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173E4C5B" w14:textId="77777777" w:rsidR="0009751E" w:rsidRDefault="0009751E" w:rsidP="0009751E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66" w:line="280" w:lineRule="atLeast"/>
        <w:ind w:left="1440" w:hanging="144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</w:rPr>
        <w:t xml:space="preserve">Destroy all threads only one time.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4C03EE27" w14:textId="77777777" w:rsidR="0009751E" w:rsidRDefault="0009751E" w:rsidP="0009751E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66" w:line="280" w:lineRule="atLeast"/>
        <w:ind w:left="1440" w:hanging="144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</w:rPr>
        <w:t>Name this program: &lt;</w:t>
      </w:r>
      <w:proofErr w:type="spellStart"/>
      <w:r>
        <w:rPr>
          <w:rFonts w:ascii="Times" w:hAnsi="Times" w:cs="Times"/>
          <w:color w:val="000000"/>
        </w:rPr>
        <w:t>lastname</w:t>
      </w:r>
      <w:proofErr w:type="spellEnd"/>
      <w:r>
        <w:rPr>
          <w:rFonts w:ascii="Times" w:hAnsi="Times" w:cs="Times"/>
          <w:color w:val="000000"/>
        </w:rPr>
        <w:t>&gt;_&lt;</w:t>
      </w:r>
      <w:proofErr w:type="spellStart"/>
      <w:r>
        <w:rPr>
          <w:rFonts w:ascii="Times" w:hAnsi="Times" w:cs="Times"/>
          <w:color w:val="000000"/>
        </w:rPr>
        <w:t>firstname</w:t>
      </w:r>
      <w:proofErr w:type="spellEnd"/>
      <w:r>
        <w:rPr>
          <w:rFonts w:ascii="Times" w:hAnsi="Times" w:cs="Times"/>
          <w:color w:val="000000"/>
        </w:rPr>
        <w:t>&gt;_</w:t>
      </w:r>
      <w:proofErr w:type="spellStart"/>
      <w:r>
        <w:rPr>
          <w:rFonts w:ascii="Times" w:hAnsi="Times" w:cs="Times"/>
          <w:color w:val="000000"/>
        </w:rPr>
        <w:t>persiste</w:t>
      </w:r>
      <w:r>
        <w:rPr>
          <w:rFonts w:ascii="Times" w:hAnsi="Times" w:cs="Times"/>
          <w:color w:val="000000"/>
        </w:rPr>
        <w:t>nt.c</w:t>
      </w:r>
      <w:proofErr w:type="spellEnd"/>
      <w:r>
        <w:rPr>
          <w:rFonts w:ascii="Times" w:hAnsi="Times" w:cs="Times"/>
          <w:color w:val="000000"/>
        </w:rPr>
        <w:t xml:space="preserve"> (for example: </w:t>
      </w:r>
      <w:proofErr w:type="spellStart"/>
      <w:r>
        <w:rPr>
          <w:rFonts w:ascii="Times" w:hAnsi="Times" w:cs="Times"/>
          <w:color w:val="000000"/>
        </w:rPr>
        <w:t>nav</w:t>
      </w:r>
      <w:r>
        <w:rPr>
          <w:rFonts w:ascii="Times" w:hAnsi="Times" w:cs="Times"/>
          <w:color w:val="000000"/>
        </w:rPr>
        <w:t>_persistent.c</w:t>
      </w:r>
      <w:proofErr w:type="spellEnd"/>
      <w:r>
        <w:rPr>
          <w:rFonts w:ascii="Times" w:hAnsi="Times" w:cs="Times"/>
          <w:color w:val="000000"/>
        </w:rPr>
        <w:t xml:space="preserve">).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4DD41B02" w14:textId="77777777" w:rsidR="0009751E" w:rsidRDefault="0009751E" w:rsidP="0009751E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66" w:line="280" w:lineRule="atLeast"/>
        <w:ind w:left="1440" w:hanging="144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</w:rPr>
        <w:t>Your program should now execute similar to: persistent &lt;</w:t>
      </w:r>
      <w:proofErr w:type="spellStart"/>
      <w:r>
        <w:rPr>
          <w:rFonts w:ascii="Times" w:hAnsi="Times" w:cs="Times"/>
          <w:color w:val="000000"/>
        </w:rPr>
        <w:t>affect_rate</w:t>
      </w:r>
      <w:proofErr w:type="spellEnd"/>
      <w:r>
        <w:rPr>
          <w:rFonts w:ascii="Times" w:hAnsi="Times" w:cs="Times"/>
          <w:color w:val="000000"/>
        </w:rPr>
        <w:t>&gt; &lt;epsilon&gt; &lt;</w:t>
      </w:r>
      <w:proofErr w:type="spellStart"/>
      <w:r>
        <w:rPr>
          <w:rFonts w:ascii="Times" w:hAnsi="Times" w:cs="Times"/>
          <w:color w:val="000000"/>
        </w:rPr>
        <w:t>num_threads</w:t>
      </w:r>
      <w:proofErr w:type="spellEnd"/>
      <w:r>
        <w:rPr>
          <w:rFonts w:ascii="Times" w:hAnsi="Times" w:cs="Times"/>
          <w:color w:val="000000"/>
        </w:rPr>
        <w:t xml:space="preserve">&gt; &lt; </w:t>
      </w:r>
      <w:proofErr w:type="spellStart"/>
      <w:r>
        <w:rPr>
          <w:rFonts w:ascii="Times" w:hAnsi="Times" w:cs="Times"/>
          <w:i/>
          <w:iCs/>
          <w:color w:val="000000"/>
        </w:rPr>
        <w:t>infile</w:t>
      </w:r>
      <w:proofErr w:type="spellEnd"/>
      <w:r>
        <w:rPr>
          <w:rFonts w:ascii="Times" w:hAnsi="Times" w:cs="Times"/>
          <w:i/>
          <w:iCs/>
          <w:color w:val="000000"/>
        </w:rPr>
        <w:t xml:space="preserve">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5D1CECCC" w14:textId="77777777" w:rsidR="0009751E" w:rsidRDefault="0009751E" w:rsidP="0009751E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66" w:line="280" w:lineRule="atLeast"/>
        <w:ind w:left="1440" w:hanging="144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</w:rPr>
        <w:t xml:space="preserve">In other respects, conform to the requirements for part one above.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39B53C7B" w14:textId="77777777" w:rsidR="0009751E" w:rsidRDefault="0009751E" w:rsidP="0009751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9"/>
          <w:szCs w:val="29"/>
        </w:rPr>
        <w:lastRenderedPageBreak/>
        <w:t xml:space="preserve">Testing and Submission Instructions </w:t>
      </w:r>
      <w:r>
        <w:rPr>
          <w:rFonts w:ascii="MS Mincho" w:eastAsia="MS Mincho" w:hAnsi="MS Mincho" w:cs="MS Mincho"/>
          <w:color w:val="000000"/>
        </w:rPr>
        <w:t> </w:t>
      </w:r>
    </w:p>
    <w:p w14:paraId="78DE0383" w14:textId="77777777" w:rsidR="0009751E" w:rsidRDefault="0009751E" w:rsidP="0009751E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66" w:line="280" w:lineRule="atLeast"/>
        <w:ind w:left="1440" w:hanging="144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</w:rPr>
        <w:t xml:space="preserve">Provide a single make file which will build both program versions, naming the executables </w:t>
      </w:r>
      <w:r>
        <w:rPr>
          <w:rFonts w:ascii="Times" w:hAnsi="Times" w:cs="Times"/>
          <w:i/>
          <w:iCs/>
          <w:color w:val="000000"/>
        </w:rPr>
        <w:t xml:space="preserve">"disposable" </w:t>
      </w:r>
      <w:r>
        <w:rPr>
          <w:rFonts w:ascii="Times" w:hAnsi="Times" w:cs="Times"/>
          <w:color w:val="000000"/>
        </w:rPr>
        <w:t xml:space="preserve">and </w:t>
      </w:r>
      <w:r>
        <w:rPr>
          <w:rFonts w:ascii="Times" w:hAnsi="Times" w:cs="Times"/>
          <w:i/>
          <w:iCs/>
          <w:color w:val="000000"/>
        </w:rPr>
        <w:t>"persistent"</w:t>
      </w:r>
      <w:r>
        <w:rPr>
          <w:rFonts w:ascii="Times" w:hAnsi="Times" w:cs="Times"/>
          <w:color w:val="000000"/>
        </w:rPr>
        <w:t xml:space="preserve">, as appropriate. Your </w:t>
      </w:r>
      <w:proofErr w:type="spellStart"/>
      <w:r>
        <w:rPr>
          <w:rFonts w:ascii="Times" w:hAnsi="Times" w:cs="Times"/>
          <w:color w:val="000000"/>
        </w:rPr>
        <w:t>makefile</w:t>
      </w:r>
      <w:proofErr w:type="spellEnd"/>
      <w:r>
        <w:rPr>
          <w:rFonts w:ascii="Times" w:hAnsi="Times" w:cs="Times"/>
          <w:color w:val="000000"/>
        </w:rPr>
        <w:t xml:space="preserve"> should execute with the command "</w:t>
      </w:r>
      <w:r>
        <w:rPr>
          <w:rFonts w:ascii="Times" w:hAnsi="Times" w:cs="Times"/>
          <w:b/>
          <w:bCs/>
          <w:color w:val="000000"/>
        </w:rPr>
        <w:t>make</w:t>
      </w:r>
      <w:r>
        <w:rPr>
          <w:rFonts w:ascii="Times" w:hAnsi="Times" w:cs="Times"/>
          <w:color w:val="000000"/>
        </w:rPr>
        <w:t xml:space="preserve">," with no parameters.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7839A7B5" w14:textId="77777777" w:rsidR="0009751E" w:rsidRDefault="0009751E" w:rsidP="0009751E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66" w:line="280" w:lineRule="atLeast"/>
        <w:ind w:left="1440" w:hanging="144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</w:rPr>
        <w:t>Compile your programs, as with assignment 1, with optimizer level3 (-O3) and (-</w:t>
      </w:r>
      <w:proofErr w:type="spellStart"/>
      <w:r>
        <w:rPr>
          <w:rFonts w:ascii="Times" w:hAnsi="Times" w:cs="Times"/>
          <w:color w:val="000000"/>
        </w:rPr>
        <w:t>lrt</w:t>
      </w:r>
      <w:proofErr w:type="spellEnd"/>
      <w:r>
        <w:rPr>
          <w:rFonts w:ascii="Times" w:hAnsi="Times" w:cs="Times"/>
          <w:color w:val="000000"/>
        </w:rPr>
        <w:t>) &lt;small LRT&gt; option. (Note: the -</w:t>
      </w:r>
      <w:proofErr w:type="spellStart"/>
      <w:r>
        <w:rPr>
          <w:rFonts w:ascii="Times" w:hAnsi="Times" w:cs="Times"/>
          <w:color w:val="000000"/>
        </w:rPr>
        <w:t>pthread</w:t>
      </w:r>
      <w:proofErr w:type="spellEnd"/>
      <w:r>
        <w:rPr>
          <w:rFonts w:ascii="Times" w:hAnsi="Times" w:cs="Times"/>
          <w:color w:val="000000"/>
        </w:rPr>
        <w:t xml:space="preserve"> option may be used in lieu of or in addition to -</w:t>
      </w:r>
      <w:proofErr w:type="spellStart"/>
      <w:r>
        <w:rPr>
          <w:rFonts w:ascii="Times" w:hAnsi="Times" w:cs="Times"/>
          <w:color w:val="000000"/>
        </w:rPr>
        <w:t>lrt</w:t>
      </w:r>
      <w:proofErr w:type="spellEnd"/>
      <w:r>
        <w:rPr>
          <w:rFonts w:ascii="Times" w:hAnsi="Times" w:cs="Times"/>
          <w:color w:val="000000"/>
        </w:rPr>
        <w:t xml:space="preserve"> on some systems.)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56E3B2FA" w14:textId="77777777" w:rsidR="0009751E" w:rsidRDefault="0009751E" w:rsidP="0009751E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The Ohio State University </w:t>
      </w:r>
    </w:p>
    <w:p w14:paraId="78561422" w14:textId="77777777" w:rsidR="0009751E" w:rsidRDefault="0009751E" w:rsidP="0009751E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CSE 5441 – Dr. J. S. Jones Autumn 2017 </w:t>
      </w:r>
    </w:p>
    <w:p w14:paraId="194F4B19" w14:textId="77777777" w:rsidR="0009751E" w:rsidRDefault="0009751E" w:rsidP="0009751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280" w:lineRule="atLeast"/>
        <w:ind w:hanging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</w:rPr>
        <w:t xml:space="preserve">Instrument your programs as with assignment 1.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1200C38B" w14:textId="77777777" w:rsidR="0009751E" w:rsidRDefault="0009751E" w:rsidP="0009751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280" w:lineRule="atLeast"/>
        <w:ind w:hanging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</w:rPr>
        <w:t xml:space="preserve">Collect timing results for both versions of your program using 2, 8, 16, and 32 threads and test input file test- grid_400_12206, using the values for epsilon and affect _rate you developed in lab 1.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425A6D95" w14:textId="77777777" w:rsidR="0009751E" w:rsidRDefault="0009751E" w:rsidP="0009751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280" w:lineRule="atLeast"/>
        <w:ind w:hanging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</w:rPr>
        <w:t xml:space="preserve">All timing tests should be done on the </w:t>
      </w:r>
      <w:proofErr w:type="spellStart"/>
      <w:r>
        <w:rPr>
          <w:rFonts w:ascii="Times" w:hAnsi="Times" w:cs="Times"/>
          <w:color w:val="000000"/>
        </w:rPr>
        <w:t>stdlinux</w:t>
      </w:r>
      <w:proofErr w:type="spellEnd"/>
      <w:r>
        <w:rPr>
          <w:rFonts w:ascii="Times" w:hAnsi="Times" w:cs="Times"/>
          <w:color w:val="000000"/>
        </w:rPr>
        <w:t xml:space="preserve"> accounts. Use the “top” command to help select a time when system use is low.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222ACEEA" w14:textId="77777777" w:rsidR="0009751E" w:rsidRDefault="0009751E" w:rsidP="0009751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280" w:lineRule="atLeast"/>
        <w:ind w:hanging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</w:rPr>
        <w:t xml:space="preserve">Other than execution times, your parallel program should achieve the same results (final convergence values, number of iterations required) as your serial program.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5F509C0E" w14:textId="77777777" w:rsidR="0009751E" w:rsidRDefault="0009751E" w:rsidP="0009751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57B81F93" wp14:editId="4DA0212C">
            <wp:extent cx="3996055" cy="12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55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FB601" w14:textId="77777777" w:rsidR="0009751E" w:rsidRDefault="0009751E" w:rsidP="0009751E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280" w:lineRule="atLeast"/>
        <w:ind w:hanging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</w:rPr>
        <w:t xml:space="preserve">Ensure the program can be compiled with "make", before submitting.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687613EF" w14:textId="77777777" w:rsidR="0009751E" w:rsidRDefault="0009751E" w:rsidP="0009751E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280" w:lineRule="atLeast"/>
        <w:ind w:hanging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</w:rPr>
        <w:t xml:space="preserve">Create a directory "cse5441_lab2". Within this directory, place: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  <w:r>
        <w:rPr>
          <w:rFonts w:ascii="Times" w:hAnsi="Times" w:cs="Times"/>
          <w:b/>
          <w:bCs/>
          <w:color w:val="000000"/>
        </w:rPr>
        <w:t xml:space="preserve">– </w:t>
      </w:r>
      <w:r>
        <w:rPr>
          <w:rFonts w:ascii="Times" w:hAnsi="Times" w:cs="Times"/>
          <w:color w:val="000000"/>
        </w:rPr>
        <w:t xml:space="preserve">all program files (.c or .cc files); </w:t>
      </w:r>
      <w:r>
        <w:rPr>
          <w:rFonts w:ascii="Times" w:hAnsi="Times" w:cs="Times"/>
          <w:b/>
          <w:bCs/>
          <w:color w:val="000000"/>
        </w:rPr>
        <w:t xml:space="preserve">– </w:t>
      </w:r>
      <w:proofErr w:type="spellStart"/>
      <w:r>
        <w:rPr>
          <w:rFonts w:ascii="Times" w:hAnsi="Times" w:cs="Times"/>
          <w:color w:val="000000"/>
        </w:rPr>
        <w:t>makefile</w:t>
      </w:r>
      <w:proofErr w:type="spellEnd"/>
      <w:r>
        <w:rPr>
          <w:rFonts w:ascii="MS Mincho" w:eastAsia="MS Mincho" w:hAnsi="MS Mincho" w:cs="MS Mincho"/>
          <w:color w:val="000000"/>
        </w:rPr>
        <w:t> </w:t>
      </w:r>
      <w:r>
        <w:rPr>
          <w:rFonts w:ascii="Times" w:hAnsi="Times" w:cs="Times"/>
          <w:b/>
          <w:bCs/>
          <w:color w:val="000000"/>
        </w:rPr>
        <w:t xml:space="preserve">– </w:t>
      </w:r>
      <w:r>
        <w:rPr>
          <w:rFonts w:ascii="Times" w:hAnsi="Times" w:cs="Times"/>
          <w:color w:val="000000"/>
        </w:rPr>
        <w:t xml:space="preserve">report in .pdf format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14E7B448" w14:textId="77777777" w:rsidR="0009751E" w:rsidRDefault="0009751E" w:rsidP="0009751E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280" w:lineRule="atLeast"/>
        <w:ind w:hanging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</w:rPr>
        <w:t xml:space="preserve">If you are in </w:t>
      </w:r>
      <w:r>
        <w:rPr>
          <w:rFonts w:ascii="Times" w:hAnsi="Times" w:cs="Times"/>
          <w:b/>
          <w:bCs/>
          <w:color w:val="000000"/>
        </w:rPr>
        <w:t xml:space="preserve">12:45 section </w:t>
      </w:r>
      <w:r>
        <w:rPr>
          <w:rFonts w:ascii="Times" w:hAnsi="Times" w:cs="Times"/>
          <w:color w:val="000000"/>
        </w:rPr>
        <w:t xml:space="preserve">use command: "submit </w:t>
      </w:r>
      <w:r>
        <w:rPr>
          <w:rFonts w:ascii="Times" w:hAnsi="Times" w:cs="Times"/>
          <w:b/>
          <w:bCs/>
          <w:color w:val="000000"/>
        </w:rPr>
        <w:t xml:space="preserve">c5441aa </w:t>
      </w:r>
      <w:r>
        <w:rPr>
          <w:rFonts w:ascii="Times" w:hAnsi="Times" w:cs="Times"/>
          <w:color w:val="000000"/>
        </w:rPr>
        <w:t xml:space="preserve">lab2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17FBFCAF" w14:textId="77777777" w:rsidR="0009751E" w:rsidRDefault="0009751E" w:rsidP="0009751E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280" w:lineRule="atLeast"/>
        <w:ind w:hanging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</w:rPr>
        <w:t xml:space="preserve">If you are in </w:t>
      </w:r>
      <w:r>
        <w:rPr>
          <w:rFonts w:ascii="Times" w:hAnsi="Times" w:cs="Times"/>
          <w:b/>
          <w:bCs/>
          <w:color w:val="000000"/>
        </w:rPr>
        <w:t xml:space="preserve">2:20 section </w:t>
      </w:r>
      <w:r>
        <w:rPr>
          <w:rFonts w:ascii="Times" w:hAnsi="Times" w:cs="Times"/>
          <w:color w:val="000000"/>
        </w:rPr>
        <w:t xml:space="preserve">use command: "submit </w:t>
      </w:r>
      <w:r>
        <w:rPr>
          <w:rFonts w:ascii="Times" w:hAnsi="Times" w:cs="Times"/>
          <w:b/>
          <w:bCs/>
          <w:color w:val="000000"/>
        </w:rPr>
        <w:t xml:space="preserve">c5441ab </w:t>
      </w:r>
      <w:r>
        <w:rPr>
          <w:rFonts w:ascii="Times" w:hAnsi="Times" w:cs="Times"/>
          <w:color w:val="000000"/>
        </w:rPr>
        <w:t xml:space="preserve">lab2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391986D6" w14:textId="77777777" w:rsidR="0009751E" w:rsidRDefault="0009751E" w:rsidP="0009751E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280" w:lineRule="atLeast"/>
        <w:ind w:hanging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</w:rPr>
        <w:t xml:space="preserve">do not include other files (executables, </w:t>
      </w:r>
      <w:proofErr w:type="spellStart"/>
      <w:r>
        <w:rPr>
          <w:rFonts w:ascii="Times" w:hAnsi="Times" w:cs="Times"/>
          <w:color w:val="000000"/>
        </w:rPr>
        <w:t>etc</w:t>
      </w:r>
      <w:proofErr w:type="spellEnd"/>
      <w:r>
        <w:rPr>
          <w:rFonts w:ascii="Times" w:hAnsi="Times" w:cs="Times"/>
          <w:color w:val="000000"/>
        </w:rPr>
        <w:t xml:space="preserve">), and do not create any sub-directories.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2356A19A" w14:textId="77777777" w:rsidR="0009751E" w:rsidRDefault="0009751E" w:rsidP="0009751E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280" w:lineRule="atLeast"/>
        <w:ind w:hanging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</w:rPr>
        <w:t xml:space="preserve">Ensure that your submission files all have group read permissions.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4D824CF6" w14:textId="77777777" w:rsidR="0009751E" w:rsidRPr="0009751E" w:rsidRDefault="0009751E" w:rsidP="0009751E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280" w:lineRule="atLeast"/>
        <w:ind w:hanging="720"/>
        <w:rPr>
          <w:rFonts w:ascii="Times" w:hAnsi="Times" w:cs="Times"/>
          <w:color w:val="000000"/>
          <w:sz w:val="26"/>
          <w:szCs w:val="26"/>
        </w:rPr>
      </w:pPr>
      <w:r w:rsidRPr="0009751E">
        <w:rPr>
          <w:rFonts w:ascii="Times" w:hAnsi="Times" w:cs="Times"/>
          <w:b/>
          <w:bCs/>
          <w:color w:val="000000"/>
          <w:sz w:val="29"/>
          <w:szCs w:val="29"/>
        </w:rPr>
        <w:t xml:space="preserve">Report Requirements </w:t>
      </w:r>
      <w:r w:rsidRPr="0009751E"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1ACF662A" w14:textId="77777777" w:rsidR="0009751E" w:rsidRDefault="0009751E" w:rsidP="0009751E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to submit </w:t>
      </w:r>
    </w:p>
    <w:p w14:paraId="218F2935" w14:textId="77777777" w:rsidR="0009751E" w:rsidRDefault="0009751E" w:rsidP="0009751E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280" w:lineRule="atLeast"/>
        <w:ind w:hanging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</w:rPr>
        <w:t xml:space="preserve">Present your program output and timing results for the testgrid_400_12206 test file from your sequential program as well as both versions of your </w:t>
      </w:r>
      <w:proofErr w:type="spellStart"/>
      <w:r>
        <w:rPr>
          <w:rFonts w:ascii="Times" w:hAnsi="Times" w:cs="Times"/>
          <w:color w:val="000000"/>
        </w:rPr>
        <w:t>pthreads</w:t>
      </w:r>
      <w:proofErr w:type="spellEnd"/>
      <w:r>
        <w:rPr>
          <w:rFonts w:ascii="Times" w:hAnsi="Times" w:cs="Times"/>
          <w:color w:val="000000"/>
        </w:rPr>
        <w:t xml:space="preserve"> parallel program (for all requested numbers of threads).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0C2CA8D4" w14:textId="77777777" w:rsidR="0009751E" w:rsidRDefault="0009751E" w:rsidP="0009751E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280" w:lineRule="atLeast"/>
        <w:ind w:hanging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</w:rPr>
        <w:t xml:space="preserve">Summarize timing results, being sure to answer the following questions (at a minimum).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  <w:r>
        <w:rPr>
          <w:rFonts w:ascii="Times" w:hAnsi="Times" w:cs="Times"/>
          <w:b/>
          <w:bCs/>
          <w:color w:val="000000"/>
        </w:rPr>
        <w:t xml:space="preserve">– </w:t>
      </w:r>
      <w:r>
        <w:rPr>
          <w:rFonts w:ascii="Times" w:hAnsi="Times" w:cs="Times"/>
          <w:color w:val="000000"/>
        </w:rPr>
        <w:t>Did this program perform better sequentially or in parallel?</w:t>
      </w:r>
      <w:r>
        <w:rPr>
          <w:rFonts w:ascii="MS Mincho" w:eastAsia="MS Mincho" w:hAnsi="MS Mincho" w:cs="MS Mincho"/>
          <w:color w:val="000000"/>
        </w:rPr>
        <w:t> </w:t>
      </w:r>
      <w:r>
        <w:rPr>
          <w:rFonts w:ascii="Times" w:hAnsi="Times" w:cs="Times"/>
          <w:b/>
          <w:bCs/>
          <w:color w:val="000000"/>
        </w:rPr>
        <w:t xml:space="preserve">– </w:t>
      </w:r>
      <w:r>
        <w:rPr>
          <w:rFonts w:ascii="Times" w:hAnsi="Times" w:cs="Times"/>
          <w:color w:val="000000"/>
        </w:rPr>
        <w:t>Which number of threads was most effective?</w:t>
      </w:r>
      <w:r>
        <w:rPr>
          <w:rFonts w:ascii="MS Mincho" w:eastAsia="MS Mincho" w:hAnsi="MS Mincho" w:cs="MS Mincho"/>
          <w:color w:val="000000"/>
        </w:rPr>
        <w:t> </w:t>
      </w:r>
      <w:r>
        <w:rPr>
          <w:rFonts w:ascii="Times" w:hAnsi="Times" w:cs="Times"/>
          <w:b/>
          <w:bCs/>
          <w:color w:val="000000"/>
        </w:rPr>
        <w:t xml:space="preserve">– </w:t>
      </w:r>
      <w:r>
        <w:rPr>
          <w:rFonts w:ascii="Times" w:hAnsi="Times" w:cs="Times"/>
          <w:color w:val="000000"/>
        </w:rPr>
        <w:t>Which parallel version (disposable or persistent) was most effective?</w:t>
      </w:r>
      <w:r>
        <w:rPr>
          <w:rFonts w:ascii="MS Mincho" w:eastAsia="MS Mincho" w:hAnsi="MS Mincho" w:cs="MS Mincho"/>
          <w:color w:val="000000"/>
        </w:rPr>
        <w:t> </w:t>
      </w:r>
      <w:r>
        <w:rPr>
          <w:rFonts w:ascii="Times" w:hAnsi="Times" w:cs="Times"/>
          <w:b/>
          <w:bCs/>
          <w:color w:val="000000"/>
        </w:rPr>
        <w:t xml:space="preserve">– </w:t>
      </w:r>
      <w:r>
        <w:rPr>
          <w:rFonts w:ascii="Times" w:hAnsi="Times" w:cs="Times"/>
          <w:color w:val="000000"/>
        </w:rPr>
        <w:t>How did your results match or conflict with your expectations?</w:t>
      </w:r>
      <w:r>
        <w:rPr>
          <w:rFonts w:ascii="MS Mincho" w:eastAsia="MS Mincho" w:hAnsi="MS Mincho" w:cs="MS Mincho"/>
          <w:color w:val="000000"/>
        </w:rPr>
        <w:t> </w:t>
      </w:r>
      <w:r>
        <w:rPr>
          <w:rFonts w:ascii="Times" w:hAnsi="Times" w:cs="Times"/>
          <w:b/>
          <w:bCs/>
          <w:color w:val="000000"/>
        </w:rPr>
        <w:t xml:space="preserve">– </w:t>
      </w:r>
      <w:r>
        <w:rPr>
          <w:rFonts w:ascii="Times" w:hAnsi="Times" w:cs="Times"/>
          <w:color w:val="000000"/>
        </w:rPr>
        <w:t>Were there any unexpected anomalies in the timing information collected?</w:t>
      </w:r>
      <w:r>
        <w:rPr>
          <w:rFonts w:ascii="MS Mincho" w:eastAsia="MS Mincho" w:hAnsi="MS Mincho" w:cs="MS Mincho"/>
          <w:color w:val="000000"/>
        </w:rPr>
        <w:t> </w:t>
      </w:r>
      <w:r>
        <w:rPr>
          <w:rFonts w:ascii="Times" w:hAnsi="Times" w:cs="Times"/>
          <w:b/>
          <w:bCs/>
          <w:color w:val="000000"/>
        </w:rPr>
        <w:t xml:space="preserve">– </w:t>
      </w:r>
      <w:r>
        <w:rPr>
          <w:rFonts w:ascii="Times" w:hAnsi="Times" w:cs="Times"/>
          <w:color w:val="000000"/>
        </w:rPr>
        <w:t xml:space="preserve">Which timing methods seem best for parallel programs? How does this compare with your expectations?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285586F0" w14:textId="77777777" w:rsidR="0009751E" w:rsidRDefault="0009751E" w:rsidP="0009751E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280" w:lineRule="atLeast"/>
        <w:ind w:hanging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</w:rPr>
        <w:t xml:space="preserve">If your parallel program produces results which differ from your serial version, point this out and explain.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74266852" w14:textId="77777777" w:rsidR="0009751E" w:rsidRDefault="0009751E" w:rsidP="0009751E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280" w:lineRule="atLeast"/>
        <w:ind w:hanging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</w:rPr>
        <w:t xml:space="preserve">Submit all reports in .pdf format.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007D0868" w14:textId="77777777" w:rsidR="002679D5" w:rsidRDefault="0009751E">
      <w:r>
        <w:t>“These projects w</w:t>
      </w:r>
      <w:bookmarkStart w:id="0" w:name="_GoBack"/>
      <w:bookmarkEnd w:id="0"/>
      <w:r>
        <w:t>ere designed and given in CSE5441 class”.</w:t>
      </w:r>
    </w:p>
    <w:sectPr w:rsidR="002679D5" w:rsidSect="004332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51E"/>
    <w:rsid w:val="0009751E"/>
    <w:rsid w:val="00391B88"/>
    <w:rsid w:val="00DB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45E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600</Words>
  <Characters>3420</Characters>
  <Application>Microsoft Macintosh Word</Application>
  <DocSecurity>0</DocSecurity>
  <Lines>28</Lines>
  <Paragraphs>8</Paragraphs>
  <ScaleCrop>false</ScaleCrop>
  <LinksUpToDate>false</LinksUpToDate>
  <CharactersWithSpaces>4012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Tumkur Ramesh Babu, Naveen</dc:creator>
  <cp:keywords/>
  <dc:description/>
  <cp:lastModifiedBy>Tumkur Ramesh Babu, Naveen</cp:lastModifiedBy>
  <cp:revision>1</cp:revision>
  <dcterms:created xsi:type="dcterms:W3CDTF">2017-10-25T13:54:00Z</dcterms:created>
  <dcterms:modified xsi:type="dcterms:W3CDTF">2017-10-25T13:57:00Z</dcterms:modified>
</cp:coreProperties>
</file>